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CD9" w:rsidRPr="003418FC" w:rsidRDefault="00954CD9" w:rsidP="00954CD9">
      <w:pPr>
        <w:spacing w:before="0" w:after="0" w:line="240" w:lineRule="auto"/>
        <w:jc w:val="center"/>
        <w:rPr>
          <w:sz w:val="32"/>
          <w:szCs w:val="32"/>
        </w:rPr>
      </w:pPr>
      <w:r w:rsidRPr="003418FC">
        <w:rPr>
          <w:sz w:val="32"/>
          <w:szCs w:val="32"/>
        </w:rPr>
        <w:t>McKesson</w:t>
      </w:r>
      <w:r w:rsidRPr="003418FC">
        <w:rPr>
          <w:sz w:val="32"/>
          <w:szCs w:val="32"/>
        </w:rPr>
        <w:tab/>
        <w:t xml:space="preserve">     </w:t>
      </w:r>
      <w:r>
        <w:rPr>
          <w:sz w:val="32"/>
          <w:szCs w:val="32"/>
        </w:rPr>
        <w:tab/>
      </w:r>
      <w:r w:rsidRPr="003418FC">
        <w:rPr>
          <w:sz w:val="32"/>
          <w:szCs w:val="32"/>
        </w:rPr>
        <w:t xml:space="preserve"> </w:t>
      </w:r>
      <w:r>
        <w:rPr>
          <w:sz w:val="32"/>
          <w:szCs w:val="32"/>
        </w:rPr>
        <w:tab/>
      </w:r>
      <w:r w:rsidRPr="003418FC">
        <w:rPr>
          <w:sz w:val="32"/>
          <w:szCs w:val="32"/>
        </w:rPr>
        <w:t xml:space="preserve">     </w:t>
      </w:r>
      <w:r>
        <w:rPr>
          <w:sz w:val="32"/>
          <w:szCs w:val="32"/>
        </w:rPr>
        <w:t xml:space="preserve">      </w:t>
      </w:r>
      <w:r w:rsidRPr="003418FC">
        <w:rPr>
          <w:sz w:val="32"/>
          <w:szCs w:val="32"/>
        </w:rPr>
        <w:t>Final Project</w:t>
      </w:r>
      <w:r w:rsidRPr="003418FC">
        <w:rPr>
          <w:sz w:val="32"/>
          <w:szCs w:val="32"/>
        </w:rPr>
        <w:tab/>
      </w:r>
      <w:r>
        <w:rPr>
          <w:sz w:val="32"/>
          <w:szCs w:val="32"/>
        </w:rPr>
        <w:tab/>
      </w:r>
      <w:r w:rsidRPr="003418FC">
        <w:rPr>
          <w:sz w:val="32"/>
          <w:szCs w:val="32"/>
        </w:rPr>
        <w:t xml:space="preserve">             Deep Azure</w:t>
      </w:r>
    </w:p>
    <w:p w:rsidR="00954CD9" w:rsidRPr="003418FC" w:rsidRDefault="00954CD9" w:rsidP="00954CD9">
      <w:pPr>
        <w:spacing w:before="0" w:after="0" w:line="240" w:lineRule="auto"/>
        <w:jc w:val="center"/>
        <w:rPr>
          <w:sz w:val="32"/>
          <w:szCs w:val="32"/>
        </w:rPr>
      </w:pPr>
      <w:r w:rsidRPr="003418FC">
        <w:rPr>
          <w:sz w:val="32"/>
          <w:szCs w:val="32"/>
        </w:rPr>
        <w:t>Service Fabri</w:t>
      </w:r>
      <w:r>
        <w:rPr>
          <w:sz w:val="32"/>
          <w:szCs w:val="32"/>
        </w:rPr>
        <w:t>c</w:t>
      </w:r>
    </w:p>
    <w:p w:rsidR="00954CD9" w:rsidRDefault="00954CD9" w:rsidP="00954CD9">
      <w:pPr>
        <w:pStyle w:val="Heading1"/>
      </w:pPr>
      <w:r>
        <w:t>Problem statement</w:t>
      </w:r>
    </w:p>
    <w:p w:rsidR="00954CD9" w:rsidRDefault="00954CD9" w:rsidP="00954CD9">
      <w:r>
        <w:t xml:space="preserve">A </w:t>
      </w:r>
      <w:bookmarkStart w:id="0" w:name="_GoBack"/>
      <w:bookmarkEnd w:id="0"/>
      <w:r>
        <w:t xml:space="preserve">Company is wanting to expand their </w:t>
      </w:r>
      <w:r w:rsidR="00257A57">
        <w:t>infrastructure,</w:t>
      </w:r>
      <w:r>
        <w:t xml:space="preserve"> and one of the initiatives is to create a scalable service fabric for their client facing web service. Create a service fabric cluster containing 1 node and deploy a web service application which will return a row from the dataset.</w:t>
      </w:r>
    </w:p>
    <w:p w:rsidR="00954CD9" w:rsidRDefault="00954CD9" w:rsidP="00954CD9">
      <w:pPr>
        <w:pStyle w:val="Heading1"/>
      </w:pPr>
      <w:r>
        <w:t>Overview</w:t>
      </w:r>
    </w:p>
    <w:p w:rsidR="00954CD9" w:rsidRDefault="00954CD9" w:rsidP="00954CD9">
      <w:r>
        <w:t xml:space="preserve">Microsoft Azure Service Fabric gives the user the ability to easily package and deploy applications and services. As well, Service Fabric clusters provide high scalability and reliability for these applications and services. Service Fabric is highly customizable. For instance, you can create a cluster that has multiple VMs each being a node, or you can have a single VM with multiple nodes attached. Applications can be deployed quickly once a Service Fabric cluster is created, unlike traditional deployments where a VM needs to be created every time. </w:t>
      </w:r>
    </w:p>
    <w:p w:rsidR="00954CD9" w:rsidRDefault="00954CD9" w:rsidP="00954CD9">
      <w:pPr>
        <w:pStyle w:val="Heading1"/>
      </w:pPr>
      <w:r>
        <w:t>Steps</w:t>
      </w:r>
    </w:p>
    <w:p w:rsidR="00954CD9" w:rsidRDefault="00954CD9" w:rsidP="00954CD9">
      <w:pPr>
        <w:pStyle w:val="ListParagraph"/>
        <w:numPr>
          <w:ilvl w:val="0"/>
          <w:numId w:val="19"/>
        </w:numPr>
      </w:pPr>
      <w:r>
        <w:t>Install Service Fabric SDK</w:t>
      </w:r>
    </w:p>
    <w:p w:rsidR="00954CD9" w:rsidRDefault="00954CD9" w:rsidP="00954CD9">
      <w:pPr>
        <w:pStyle w:val="ListParagraph"/>
        <w:numPr>
          <w:ilvl w:val="0"/>
          <w:numId w:val="19"/>
        </w:numPr>
      </w:pPr>
      <w:r>
        <w:t>Create Service Fabric Cluster</w:t>
      </w:r>
    </w:p>
    <w:p w:rsidR="00954CD9" w:rsidRDefault="00954CD9" w:rsidP="00954CD9">
      <w:pPr>
        <w:pStyle w:val="ListParagraph"/>
        <w:numPr>
          <w:ilvl w:val="0"/>
          <w:numId w:val="19"/>
        </w:numPr>
      </w:pPr>
      <w:r>
        <w:t>Create sample application</w:t>
      </w:r>
    </w:p>
    <w:p w:rsidR="00954CD9" w:rsidRDefault="00954CD9" w:rsidP="00954CD9">
      <w:pPr>
        <w:pStyle w:val="ListParagraph"/>
        <w:numPr>
          <w:ilvl w:val="0"/>
          <w:numId w:val="19"/>
        </w:numPr>
      </w:pPr>
      <w:r>
        <w:t>Deploy application to Service Fabric Cluster</w:t>
      </w:r>
    </w:p>
    <w:p w:rsidR="00954CD9" w:rsidRDefault="00954CD9" w:rsidP="00954CD9">
      <w:pPr>
        <w:pStyle w:val="ListParagraph"/>
        <w:numPr>
          <w:ilvl w:val="0"/>
          <w:numId w:val="19"/>
        </w:numPr>
      </w:pPr>
      <w:r>
        <w:t>Run application web service</w:t>
      </w:r>
    </w:p>
    <w:p w:rsidR="00954CD9" w:rsidRDefault="00954CD9" w:rsidP="00954CD9">
      <w:pPr>
        <w:pStyle w:val="Heading1"/>
      </w:pPr>
      <w:r>
        <w:t>Data</w:t>
      </w:r>
    </w:p>
    <w:p w:rsidR="00954CD9" w:rsidRDefault="008817EB" w:rsidP="00954CD9">
      <w:hyperlink r:id="rId11" w:history="1">
        <w:r w:rsidR="00954CD9" w:rsidRPr="004344D6">
          <w:rPr>
            <w:rStyle w:val="Hyperlink"/>
          </w:rPr>
          <w:t>https://catalog.data.gov/dataset/age-adjusted-death-rates-for-the-top-10-leading-causes-of-death-united-states-2013</w:t>
        </w:r>
      </w:hyperlink>
    </w:p>
    <w:p w:rsidR="00954CD9" w:rsidRDefault="00954CD9" w:rsidP="00954CD9">
      <w:pPr>
        <w:pStyle w:val="Heading1"/>
      </w:pPr>
      <w:r>
        <w:t>Hardware</w:t>
      </w:r>
    </w:p>
    <w:p w:rsidR="00954CD9" w:rsidRDefault="00954CD9" w:rsidP="00954CD9">
      <w:r>
        <w:t>Windows 7 64 bit on Core I5-6300HQ</w:t>
      </w:r>
    </w:p>
    <w:p w:rsidR="00954CD9" w:rsidRDefault="00954CD9" w:rsidP="00954CD9">
      <w:pPr>
        <w:pStyle w:val="Heading1"/>
      </w:pPr>
      <w:r>
        <w:t>Software</w:t>
      </w:r>
    </w:p>
    <w:p w:rsidR="00954CD9" w:rsidRDefault="00954CD9" w:rsidP="00954CD9">
      <w:pPr>
        <w:pStyle w:val="ListParagraph"/>
        <w:numPr>
          <w:ilvl w:val="0"/>
          <w:numId w:val="20"/>
        </w:numPr>
      </w:pPr>
      <w:r>
        <w:t>Service Fabric SDK</w:t>
      </w:r>
    </w:p>
    <w:p w:rsidR="00954CD9" w:rsidRDefault="00954CD9" w:rsidP="00954CD9">
      <w:pPr>
        <w:pStyle w:val="ListParagraph"/>
        <w:numPr>
          <w:ilvl w:val="0"/>
          <w:numId w:val="20"/>
        </w:numPr>
      </w:pPr>
      <w:r>
        <w:t>Microsoft Visual Studio</w:t>
      </w:r>
    </w:p>
    <w:p w:rsidR="00954CD9" w:rsidRDefault="00954CD9" w:rsidP="00954CD9">
      <w:pPr>
        <w:pStyle w:val="Heading1"/>
      </w:pPr>
      <w:r>
        <w:t>Lessons learned pros/cons</w:t>
      </w:r>
    </w:p>
    <w:p w:rsidR="00954CD9" w:rsidRDefault="00954CD9" w:rsidP="00954CD9">
      <w:pPr>
        <w:pStyle w:val="ListParagraph"/>
        <w:numPr>
          <w:ilvl w:val="0"/>
          <w:numId w:val="21"/>
        </w:numPr>
      </w:pPr>
      <w:r>
        <w:t>Customizable and fast deployment can alleviate the problems of standing up VMs for every need</w:t>
      </w:r>
    </w:p>
    <w:p w:rsidR="00954CD9" w:rsidRDefault="00954CD9" w:rsidP="00954CD9">
      <w:pPr>
        <w:pStyle w:val="ListParagraph"/>
        <w:numPr>
          <w:ilvl w:val="0"/>
          <w:numId w:val="21"/>
        </w:numPr>
      </w:pPr>
      <w:r>
        <w:t>In my experience, can be a bit tricky to implement properly</w:t>
      </w:r>
    </w:p>
    <w:p w:rsidR="001C4927" w:rsidRPr="00954CD9" w:rsidRDefault="004951A5" w:rsidP="00954CD9">
      <w:proofErr w:type="spellStart"/>
      <w:r>
        <w:t>Github</w:t>
      </w:r>
      <w:proofErr w:type="spellEnd"/>
      <w:r>
        <w:t xml:space="preserve"> link: </w:t>
      </w:r>
      <w:hyperlink r:id="rId12" w:history="1">
        <w:r w:rsidR="00F73ACF" w:rsidRPr="004344D6">
          <w:rPr>
            <w:rStyle w:val="Hyperlink"/>
          </w:rPr>
          <w:t>https://github.com/mck-isaac/azurefinal</w:t>
        </w:r>
      </w:hyperlink>
      <w:r w:rsidR="00F73ACF">
        <w:t xml:space="preserve"> </w:t>
      </w:r>
    </w:p>
    <w:sectPr w:rsidR="001C4927" w:rsidRPr="00954CD9" w:rsidSect="004E1AED">
      <w:footerReference w:type="default" r:id="rId13"/>
      <w:headerReference w:type="first" r:id="rId14"/>
      <w:footerReference w:type="firs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17EB" w:rsidRDefault="008817EB">
      <w:pPr>
        <w:spacing w:after="0" w:line="240" w:lineRule="auto"/>
      </w:pPr>
      <w:r>
        <w:separator/>
      </w:r>
    </w:p>
  </w:endnote>
  <w:endnote w:type="continuationSeparator" w:id="0">
    <w:p w:rsidR="008817EB" w:rsidRDefault="00881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6312B1">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0468427"/>
      <w:docPartObj>
        <w:docPartGallery w:val="Page Numbers (Bottom of Page)"/>
        <w:docPartUnique/>
      </w:docPartObj>
    </w:sdtPr>
    <w:sdtEndPr>
      <w:rPr>
        <w:noProof/>
      </w:rPr>
    </w:sdtEndPr>
    <w:sdtContent>
      <w:p w:rsidR="00CD0C2B" w:rsidRDefault="00CD0C2B">
        <w:pPr>
          <w:pStyle w:val="Footer"/>
          <w:jc w:val="center"/>
        </w:pPr>
        <w:r>
          <w:fldChar w:fldCharType="begin"/>
        </w:r>
        <w:r>
          <w:instrText xml:space="preserve"> PAGE   \* MERGEFORMAT </w:instrText>
        </w:r>
        <w:r>
          <w:fldChar w:fldCharType="separate"/>
        </w:r>
        <w:r w:rsidR="00AF3CD8">
          <w:rPr>
            <w:noProof/>
          </w:rPr>
          <w:t>1</w:t>
        </w:r>
        <w:r>
          <w:rPr>
            <w:noProof/>
          </w:rPr>
          <w:fldChar w:fldCharType="end"/>
        </w:r>
      </w:p>
    </w:sdtContent>
  </w:sdt>
  <w:p w:rsidR="00CD0C2B" w:rsidRDefault="00CD0C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17EB" w:rsidRDefault="008817EB">
      <w:pPr>
        <w:spacing w:after="0" w:line="240" w:lineRule="auto"/>
      </w:pPr>
      <w:r>
        <w:separator/>
      </w:r>
    </w:p>
  </w:footnote>
  <w:footnote w:type="continuationSeparator" w:id="0">
    <w:p w:rsidR="008817EB" w:rsidRDefault="00881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0C2B" w:rsidRDefault="00CD0C2B" w:rsidP="00CD0C2B">
    <w:pPr>
      <w:pStyle w:val="Header"/>
      <w:jc w:val="right"/>
    </w:pPr>
    <w:r>
      <w:t>Isaac Lim</w:t>
    </w:r>
  </w:p>
  <w:p w:rsidR="00CD0C2B" w:rsidRDefault="00CD0C2B" w:rsidP="00CD0C2B">
    <w:pPr>
      <w:pStyle w:val="Header"/>
      <w:jc w:val="right"/>
    </w:pPr>
    <w:r>
      <w:t>2/10/18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F277E"/>
    <w:multiLevelType w:val="hybridMultilevel"/>
    <w:tmpl w:val="769C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EF4FEC"/>
    <w:multiLevelType w:val="hybridMultilevel"/>
    <w:tmpl w:val="46023A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692BBD"/>
    <w:multiLevelType w:val="hybridMultilevel"/>
    <w:tmpl w:val="3DC63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1"/>
  </w:num>
  <w:num w:numId="3">
    <w:abstractNumId w:val="14"/>
  </w:num>
  <w:num w:numId="4">
    <w:abstractNumId w:val="12"/>
  </w:num>
  <w:num w:numId="5">
    <w:abstractNumId w:val="18"/>
  </w:num>
  <w:num w:numId="6">
    <w:abstractNumId w:val="19"/>
  </w:num>
  <w:num w:numId="7">
    <w:abstractNumId w:val="17"/>
  </w:num>
  <w:num w:numId="8">
    <w:abstractNumId w:val="20"/>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 w:numId="20">
    <w:abstractNumId w:val="1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AE7"/>
    <w:rsid w:val="00115355"/>
    <w:rsid w:val="00194DF6"/>
    <w:rsid w:val="001C4927"/>
    <w:rsid w:val="001F310E"/>
    <w:rsid w:val="0020389C"/>
    <w:rsid w:val="00257A57"/>
    <w:rsid w:val="00307511"/>
    <w:rsid w:val="00457AE7"/>
    <w:rsid w:val="004951A5"/>
    <w:rsid w:val="004A5A73"/>
    <w:rsid w:val="004E1AED"/>
    <w:rsid w:val="00537A2A"/>
    <w:rsid w:val="00541AE7"/>
    <w:rsid w:val="005C12A5"/>
    <w:rsid w:val="005D0521"/>
    <w:rsid w:val="006312B1"/>
    <w:rsid w:val="006A445C"/>
    <w:rsid w:val="006D3AE0"/>
    <w:rsid w:val="008817EB"/>
    <w:rsid w:val="00905F5E"/>
    <w:rsid w:val="00954CD9"/>
    <w:rsid w:val="00A1310C"/>
    <w:rsid w:val="00AF3CD8"/>
    <w:rsid w:val="00C17821"/>
    <w:rsid w:val="00C178A0"/>
    <w:rsid w:val="00CD0C2B"/>
    <w:rsid w:val="00D47A97"/>
    <w:rsid w:val="00DD4249"/>
    <w:rsid w:val="00EC63B2"/>
    <w:rsid w:val="00F446A8"/>
    <w:rsid w:val="00F73A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15E9"/>
  <w15:docId w15:val="{03184A2D-290F-4B87-B5CC-F822D8EA4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4CD9"/>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5D0521"/>
    <w:pPr>
      <w:ind w:left="720"/>
      <w:contextualSpacing/>
    </w:pPr>
  </w:style>
  <w:style w:type="character" w:styleId="Hyperlink">
    <w:name w:val="Hyperlink"/>
    <w:basedOn w:val="DefaultParagraphFont"/>
    <w:uiPriority w:val="99"/>
    <w:unhideWhenUsed/>
    <w:rsid w:val="001C4927"/>
    <w:rPr>
      <w:color w:val="005DBA" w:themeColor="hyperlink"/>
      <w:u w:val="single"/>
    </w:rPr>
  </w:style>
  <w:style w:type="character" w:styleId="UnresolvedMention">
    <w:name w:val="Unresolved Mention"/>
    <w:basedOn w:val="DefaultParagraphFont"/>
    <w:uiPriority w:val="99"/>
    <w:semiHidden/>
    <w:unhideWhenUsed/>
    <w:rsid w:val="001C49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mck-isaac/azurefina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atalog.data.gov/dataset/age-adjusted-death-rates-for-the-top-10-leading-causes-of-death-united-states-2013"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8gpb7\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3586132F-2B57-4089-9D2F-A9C31ADC7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126</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eg8gpb7</dc:creator>
  <cp:lastModifiedBy>Lim, Isaac</cp:lastModifiedBy>
  <cp:revision>13</cp:revision>
  <dcterms:created xsi:type="dcterms:W3CDTF">2018-02-10T21:44:00Z</dcterms:created>
  <dcterms:modified xsi:type="dcterms:W3CDTF">2018-02-11T03:06:00Z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